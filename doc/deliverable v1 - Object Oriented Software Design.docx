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34095" w14:textId="77777777" w:rsidR="007A0FF8" w:rsidRDefault="007A0FF8" w:rsidP="007A0FF8">
      <w:pPr>
        <w:widowControl w:val="0"/>
        <w:tabs>
          <w:tab w:val="left" w:pos="370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8117529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C8886C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2691F8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ABA9ECD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963406"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 Oriented</w:t>
      </w:r>
      <w:r w:rsidR="004F5EBF"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Software Design</w:t>
      </w:r>
      <w:r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” </w:t>
      </w:r>
    </w:p>
    <w:p w14:paraId="746AF1CA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Course</w:t>
      </w:r>
    </w:p>
    <w:p w14:paraId="45CAD1FC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a.a. 2016-2017</w:t>
      </w:r>
    </w:p>
    <w:p w14:paraId="10E69747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p w14:paraId="79463364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p w14:paraId="152E70CD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642"/>
      </w:tblGrid>
      <w:tr w:rsidR="007C6EA4" w:rsidRPr="007C6EA4" w14:paraId="15B02475" w14:textId="77777777"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AA2A7C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Team (Name)</w:t>
            </w:r>
          </w:p>
        </w:tc>
        <w:tc>
          <w:tcPr>
            <w:tcW w:w="6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82CB1DC" w14:textId="77777777" w:rsidR="007A0FF8" w:rsidRPr="007C6EA4" w:rsidRDefault="004A10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7C6EA4">
              <w:rPr>
                <w:rFonts w:ascii="Arial" w:hAnsi="Arial" w:cs="Arial"/>
                <w:color w:val="000000" w:themeColor="text1"/>
              </w:rPr>
              <w:t xml:space="preserve"> I</w:t>
            </w:r>
            <w:r w:rsidR="0002114B" w:rsidRPr="007C6EA4">
              <w:rPr>
                <w:rFonts w:ascii="Arial" w:hAnsi="Arial" w:cs="Arial"/>
                <w:color w:val="000000" w:themeColor="text1"/>
              </w:rPr>
              <w:t>NDIFFERENTE 2.0</w:t>
            </w:r>
          </w:p>
        </w:tc>
      </w:tr>
    </w:tbl>
    <w:p w14:paraId="217366AF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3371AAB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406FCD1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2B1DD0F1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31E5806C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8857" w:type="dxa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932"/>
        <w:gridCol w:w="2989"/>
      </w:tblGrid>
      <w:tr w:rsidR="007C6EA4" w:rsidRPr="007C6EA4" w14:paraId="6008368E" w14:textId="77777777" w:rsidTr="00963406">
        <w:tc>
          <w:tcPr>
            <w:tcW w:w="8857" w:type="dxa"/>
            <w:gridSpan w:val="3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C7C850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  <w:sz w:val="40"/>
                <w:szCs w:val="40"/>
              </w:rPr>
              <w:t>Team Members</w:t>
            </w:r>
          </w:p>
        </w:tc>
      </w:tr>
      <w:tr w:rsidR="007C6EA4" w:rsidRPr="007C6EA4" w14:paraId="59A8B2A5" w14:textId="77777777" w:rsidTr="0002114B">
        <w:tblPrEx>
          <w:tblBorders>
            <w:top w:val="none" w:sz="0" w:space="0" w:color="auto"/>
          </w:tblBorders>
        </w:tblPrEx>
        <w:trPr>
          <w:trHeight w:val="600"/>
        </w:trPr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21DDB2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Name &amp; Surname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42D605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Matriculation Number</w:t>
            </w: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B196E49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E-mail address</w:t>
            </w:r>
          </w:p>
        </w:tc>
      </w:tr>
      <w:tr w:rsidR="007C6EA4" w:rsidRPr="007C6EA4" w14:paraId="55046948" w14:textId="77777777">
        <w:tblPrEx>
          <w:tblBorders>
            <w:top w:val="none" w:sz="0" w:space="0" w:color="auto"/>
          </w:tblBorders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7DA52C3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Stefano Corsetti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A5CF1E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D07884A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4D0D1948" w14:textId="77777777">
        <w:tblPrEx>
          <w:tblBorders>
            <w:top w:val="none" w:sz="0" w:space="0" w:color="auto"/>
          </w:tblBorders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547C64D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Luca D'Orazio 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8F34F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9EFBC0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58260A17" w14:textId="77777777" w:rsidTr="0002114B">
        <w:tblPrEx>
          <w:tblBorders>
            <w:top w:val="none" w:sz="0" w:space="0" w:color="auto"/>
          </w:tblBorders>
        </w:tblPrEx>
        <w:trPr>
          <w:trHeight w:val="362"/>
        </w:trPr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8FB69A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>Tommaso Di Salle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5CE472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4B4D396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065B6DCA" w14:textId="77777777">
        <w:tblPrEx>
          <w:tblBorders>
            <w:top w:val="none" w:sz="0" w:space="0" w:color="auto"/>
          </w:tblBorders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5E0413" w14:textId="77777777" w:rsidR="007A0FF8" w:rsidRPr="007C6EA4" w:rsidRDefault="004F5E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>Eugenio Mancini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FCF2013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80E4434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7C8F8B43" w14:textId="77777777" w:rsidR="007A0FF8" w:rsidRPr="007C6EA4" w:rsidRDefault="007A0FF8" w:rsidP="007A0FF8">
      <w:pPr>
        <w:widowControl w:val="0"/>
        <w:autoSpaceDE w:val="0"/>
        <w:autoSpaceDN w:val="0"/>
        <w:adjustRightInd w:val="0"/>
        <w:rPr>
          <w:rFonts w:ascii="Arial" w:eastAsia="Hiragino Sans W3" w:hAnsi="Arial" w:cs="Arial"/>
          <w:i/>
          <w:iCs/>
          <w:color w:val="000000" w:themeColor="text1"/>
          <w:spacing w:val="5"/>
          <w:kern w:val="1"/>
        </w:rPr>
      </w:pPr>
    </w:p>
    <w:p w14:paraId="29DE81FA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  <w:r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  <w:br w:type="page"/>
      </w:r>
    </w:p>
    <w:p w14:paraId="5F0614B6" w14:textId="4F69C036" w:rsidR="006D0BF7" w:rsidRDefault="002F6565" w:rsidP="006D0B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lastRenderedPageBreak/>
        <w:t xml:space="preserve">A. </w:t>
      </w:r>
      <w:r w:rsidR="00EB6633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Documento dei requisiti</w:t>
      </w: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 </w:t>
      </w:r>
    </w:p>
    <w:p w14:paraId="5AB057DE" w14:textId="77777777" w:rsidR="00F35489" w:rsidRDefault="00F35489" w:rsidP="006D0B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296E8988" w14:textId="30999D92" w:rsidR="00F35489" w:rsidRDefault="00F35489" w:rsidP="00F35489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A.0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Scenari</w:t>
      </w:r>
    </w:p>
    <w:p w14:paraId="0C6A51CF" w14:textId="7D57A776" w:rsidR="00291EE0" w:rsidRDefault="00291EE0" w:rsidP="00F35489">
      <w:r>
        <w:t>0)L'utente può registrarsi</w:t>
      </w:r>
    </w:p>
    <w:p w14:paraId="259918C3" w14:textId="77777777" w:rsidR="00291EE0" w:rsidRDefault="00291EE0" w:rsidP="00F35489"/>
    <w:p w14:paraId="103EADED" w14:textId="255B9CBA" w:rsidR="00F35489" w:rsidRDefault="00F35489" w:rsidP="00F35489">
      <w:r w:rsidRPr="00F35489">
        <w:t>1)Login</w:t>
      </w:r>
      <w:r w:rsidR="00C232FC">
        <w:t>/Logout</w:t>
      </w:r>
      <w:r w:rsidR="00EB6633">
        <w:t xml:space="preserve"> - l'utente, se registrato, può loggarsi nel sito inserendo le credenziali in una form</w:t>
      </w:r>
      <w:r w:rsidR="00C232FC">
        <w:t xml:space="preserve"> e disconnettersi</w:t>
      </w:r>
    </w:p>
    <w:p w14:paraId="6E6C0901" w14:textId="77777777" w:rsidR="00772B0B" w:rsidRDefault="00772B0B" w:rsidP="00F35489"/>
    <w:p w14:paraId="72400BF6" w14:textId="5FF25321" w:rsidR="00EB6633" w:rsidRDefault="00EB6633" w:rsidP="00F35489">
      <w:r>
        <w:t xml:space="preserve">2)Visualizzazione Profilo - L'utente può </w:t>
      </w:r>
      <w:r w:rsidR="00772B0B">
        <w:t>visualizzare le sue informazioni personali che comprendono anche la collezione punti esperienza e trofei relativi a giochi</w:t>
      </w:r>
    </w:p>
    <w:p w14:paraId="41A25A68" w14:textId="77777777" w:rsidR="00772B0B" w:rsidRDefault="00772B0B" w:rsidP="00F35489"/>
    <w:p w14:paraId="1D76486F" w14:textId="7DA2E5B1" w:rsidR="00772B0B" w:rsidRDefault="00772B0B" w:rsidP="00F35489">
      <w:r>
        <w:t xml:space="preserve">3)Un utente può visualizzare la lista di giochi </w:t>
      </w:r>
    </w:p>
    <w:p w14:paraId="5DC58597" w14:textId="77777777" w:rsidR="00772B0B" w:rsidRDefault="00772B0B" w:rsidP="00F35489"/>
    <w:p w14:paraId="1F0DDB69" w14:textId="33725476" w:rsidR="00772B0B" w:rsidRDefault="00772B0B" w:rsidP="00F35489">
      <w:r>
        <w:t xml:space="preserve">4) Votazione/Recensione </w:t>
      </w:r>
    </w:p>
    <w:p w14:paraId="0C73291E" w14:textId="75763A1B" w:rsidR="00772B0B" w:rsidRPr="00772B0B" w:rsidRDefault="00772B0B" w:rsidP="00772B0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t xml:space="preserve">   3.1) L'utente può votare un gioco e/o recensirlo (</w:t>
      </w:r>
      <w:r>
        <w:rPr>
          <w:rFonts w:ascii="AppleSystemUIFont" w:hAnsi="AppleSystemUIFont" w:cs="AppleSystemUIFont"/>
          <w:color w:val="353535"/>
        </w:rPr>
        <w:t>con un punteggio compreso in un range</w:t>
      </w:r>
      <w:r>
        <w:t>)</w:t>
      </w:r>
    </w:p>
    <w:p w14:paraId="7F4169B7" w14:textId="71E49BAB" w:rsidR="00772B0B" w:rsidRDefault="00772B0B" w:rsidP="00F35489">
      <w:r>
        <w:t xml:space="preserve">   3.2) L'utente può cancellare la propria recensione/votazione</w:t>
      </w:r>
    </w:p>
    <w:p w14:paraId="394C377B" w14:textId="77777777" w:rsidR="00772B0B" w:rsidRDefault="00772B0B" w:rsidP="00F35489"/>
    <w:p w14:paraId="7A44AA8B" w14:textId="746B621D" w:rsidR="00772B0B" w:rsidRDefault="00772B0B" w:rsidP="00F35489">
      <w:r>
        <w:t>5)Sessione gioco - L'utente può giocare scegliendo un gioco dalla lista</w:t>
      </w:r>
    </w:p>
    <w:p w14:paraId="2D1D4F49" w14:textId="77777777" w:rsidR="00291EE0" w:rsidRDefault="00291EE0" w:rsidP="00F35489"/>
    <w:p w14:paraId="58777424" w14:textId="1A72E71D" w:rsidR="00291EE0" w:rsidRPr="00291EE0" w:rsidRDefault="00291EE0" w:rsidP="00291E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6</w:t>
      </w:r>
      <w:r>
        <w:rPr>
          <w:rFonts w:ascii="AppleSystemUIFont" w:hAnsi="AppleSystemUIFont" w:cs="AppleSystemUIFont"/>
          <w:color w:val="353535"/>
        </w:rPr>
        <w:t>)Un utente può collezionare trofei relativi ai giochi</w:t>
      </w:r>
      <w:r w:rsidR="007D25B0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(al completamento di un livello l’utente riceverà un trofeo che sarà associato ad ogni livello [1,1])</w:t>
      </w:r>
    </w:p>
    <w:p w14:paraId="7F7B2F0E" w14:textId="77777777" w:rsidR="00772B0B" w:rsidRDefault="00772B0B" w:rsidP="00F35489"/>
    <w:p w14:paraId="33C925EC" w14:textId="1600DEDC" w:rsidR="00772B0B" w:rsidRDefault="00291EE0" w:rsidP="00F35489">
      <w:r>
        <w:t>7</w:t>
      </w:r>
      <w:r w:rsidR="00772B0B">
        <w:t>)Gestione Recensioni</w:t>
      </w:r>
      <w:r>
        <w:t xml:space="preserve"> - Gestita da</w:t>
      </w:r>
      <w:r w:rsidR="00C232FC">
        <w:t>i due moderatori</w:t>
      </w:r>
      <w:r w:rsidR="00772B0B">
        <w:t xml:space="preserve"> e Amministratore</w:t>
      </w:r>
    </w:p>
    <w:p w14:paraId="3BF936B6" w14:textId="7EB4F85E" w:rsidR="00772B0B" w:rsidRDefault="00772B0B" w:rsidP="00F35489">
      <w:r>
        <w:t xml:space="preserve"> </w:t>
      </w:r>
      <w:r w:rsidR="00291EE0">
        <w:t xml:space="preserve"> 7</w:t>
      </w:r>
      <w:r>
        <w:t>.1) Approvazione - Accetta la recensione dell'utente</w:t>
      </w:r>
    </w:p>
    <w:p w14:paraId="72B9C533" w14:textId="1584258D" w:rsidR="00772B0B" w:rsidRDefault="00291EE0" w:rsidP="00F35489">
      <w:r>
        <w:t xml:space="preserve">  7</w:t>
      </w:r>
      <w:r w:rsidR="00772B0B">
        <w:t xml:space="preserve">.2) Eliminazione - Rifiuta la recensione dell'utente </w:t>
      </w:r>
    </w:p>
    <w:p w14:paraId="0B645F07" w14:textId="404E8EBA" w:rsidR="00772B0B" w:rsidRDefault="00772B0B" w:rsidP="00F35489">
      <w:r>
        <w:t xml:space="preserve"> </w:t>
      </w:r>
    </w:p>
    <w:p w14:paraId="592A215B" w14:textId="02052541" w:rsidR="00772B0B" w:rsidRDefault="00291EE0" w:rsidP="00F35489">
      <w:r>
        <w:t>8</w:t>
      </w:r>
      <w:r w:rsidR="00772B0B">
        <w:t>)Gestione Gioco</w:t>
      </w:r>
      <w:r w:rsidR="007D25B0">
        <w:t xml:space="preserve"> - </w:t>
      </w:r>
      <w:r w:rsidR="007D25B0">
        <w:t>Gestita da Amministratore</w:t>
      </w:r>
    </w:p>
    <w:p w14:paraId="38F0BCE1" w14:textId="07169613" w:rsidR="00291EE0" w:rsidRDefault="00291EE0" w:rsidP="00F35489">
      <w:r>
        <w:t xml:space="preserve">  8.1) Aggiungere - l'amministratore può aggiungere un gioco</w:t>
      </w:r>
    </w:p>
    <w:p w14:paraId="068AE1B4" w14:textId="08880390" w:rsidR="00291EE0" w:rsidRDefault="00291EE0" w:rsidP="00F35489">
      <w:r>
        <w:t xml:space="preserve">  8.2) Rimozione - </w:t>
      </w:r>
      <w:r>
        <w:t xml:space="preserve">l'amministratore può </w:t>
      </w:r>
      <w:r>
        <w:t>rimuovere</w:t>
      </w:r>
      <w:r>
        <w:t xml:space="preserve"> un gioco</w:t>
      </w:r>
    </w:p>
    <w:p w14:paraId="7C623E05" w14:textId="77777777" w:rsidR="00772B0B" w:rsidRDefault="00772B0B" w:rsidP="00F35489"/>
    <w:p w14:paraId="70E033AA" w14:textId="406ABE56" w:rsidR="00C232FC" w:rsidRDefault="00291EE0" w:rsidP="00C232FC">
      <w:r>
        <w:t>9)</w:t>
      </w:r>
      <w:r w:rsidR="00C232FC" w:rsidRPr="00C232FC">
        <w:t xml:space="preserve"> </w:t>
      </w:r>
      <w:r w:rsidR="00C232FC">
        <w:t>Modifica Credenziali - Un utente può modificare le sue credenziali</w:t>
      </w:r>
    </w:p>
    <w:p w14:paraId="5A14C1A8" w14:textId="77777777" w:rsidR="00C232FC" w:rsidRDefault="00C232FC" w:rsidP="00C232FC"/>
    <w:p w14:paraId="530F1915" w14:textId="77777777" w:rsidR="00C232FC" w:rsidRDefault="00C232FC" w:rsidP="00F35489">
      <w:r>
        <w:t xml:space="preserve">10)Gestione utenti - </w:t>
      </w:r>
      <w:r>
        <w:t>Gestita da Moderatore1 e Amministratore</w:t>
      </w:r>
    </w:p>
    <w:p w14:paraId="13D08CE1" w14:textId="05420F4D" w:rsidR="00C232FC" w:rsidRDefault="00C232FC" w:rsidP="00F35489">
      <w:r>
        <w:t xml:space="preserve">  10.1) Promozione - utente viene promosso (in termini di permessi)</w:t>
      </w:r>
    </w:p>
    <w:p w14:paraId="400E5886" w14:textId="0166DD62" w:rsidR="00C232FC" w:rsidRDefault="00C232FC" w:rsidP="00F35489">
      <w:r>
        <w:t xml:space="preserve">  10.2) Retrocessione - l'utente viene declassificato</w:t>
      </w:r>
    </w:p>
    <w:p w14:paraId="2BCBC3F4" w14:textId="44765656" w:rsidR="00C232FC" w:rsidRDefault="00C232FC" w:rsidP="00F35489">
      <w:r>
        <w:t xml:space="preserve">  10.3</w:t>
      </w:r>
      <w:r>
        <w:t>) Rimozione - rimuove utente</w:t>
      </w:r>
    </w:p>
    <w:p w14:paraId="22BDE43F" w14:textId="77777777" w:rsidR="00C232FC" w:rsidRDefault="00C232FC" w:rsidP="00F35489"/>
    <w:p w14:paraId="7106B584" w14:textId="77777777" w:rsidR="00F35489" w:rsidRDefault="00F35489" w:rsidP="006D0B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07A22B18" w14:textId="77777777" w:rsidR="006D0BF7" w:rsidRPr="006D0BF7" w:rsidRDefault="006D0BF7" w:rsidP="006D0BF7"/>
    <w:p w14:paraId="550D22CB" w14:textId="07680A75" w:rsidR="007A0FF8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A.1 </w:t>
      </w:r>
      <w:r w:rsidR="00C232FC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Requisiti Funzionali</w:t>
      </w:r>
    </w:p>
    <w:p w14:paraId="73FCB29D" w14:textId="4A945FC9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1)</w:t>
      </w:r>
      <w:r w:rsidR="00772B0B" w:rsidRPr="00A31B21">
        <w:rPr>
          <w:rFonts w:ascii="AppleSystemUIFont" w:hAnsi="AppleSystemUIFont" w:cs="AppleSystemUIFont"/>
          <w:b/>
          <w:color w:val="353535"/>
        </w:rPr>
        <w:t>Registrazione</w:t>
      </w:r>
      <w:r w:rsidR="00772B0B">
        <w:rPr>
          <w:rFonts w:ascii="AppleSystemUIFont" w:hAnsi="AppleSystemUIFont" w:cs="AppleSystemUIFont"/>
          <w:color w:val="353535"/>
        </w:rPr>
        <w:t xml:space="preserve"> (</w:t>
      </w:r>
      <w:r w:rsidR="00A31B21">
        <w:rPr>
          <w:rFonts w:ascii="AppleSystemUIFont" w:hAnsi="AppleSystemUIFont" w:cs="AppleSystemUIFont"/>
          <w:color w:val="353535"/>
        </w:rPr>
        <w:t xml:space="preserve">vedi </w:t>
      </w:r>
      <w:r w:rsidR="00772B0B">
        <w:rPr>
          <w:rFonts w:ascii="AppleSystemUIFont" w:hAnsi="AppleSystemUIFont" w:cs="AppleSystemUIFont"/>
          <w:color w:val="353535"/>
        </w:rPr>
        <w:t xml:space="preserve">scenario </w:t>
      </w:r>
      <w:r w:rsidR="00291EE0">
        <w:rPr>
          <w:rFonts w:ascii="AppleSystemUIFont" w:hAnsi="AppleSystemUIFont" w:cs="AppleSystemUIFont"/>
          <w:color w:val="353535"/>
        </w:rPr>
        <w:t>0-</w:t>
      </w:r>
      <w:r w:rsidR="00772B0B">
        <w:rPr>
          <w:rFonts w:ascii="AppleSystemUIFont" w:hAnsi="AppleSystemUIFont" w:cs="AppleSystemUIFont"/>
          <w:color w:val="353535"/>
        </w:rPr>
        <w:t>1)</w:t>
      </w:r>
    </w:p>
    <w:p w14:paraId="405D2E51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D83D1C" w14:textId="6814BFAA" w:rsidR="00231269" w:rsidRDefault="00231269" w:rsidP="00772B0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2)</w:t>
      </w:r>
      <w:r w:rsidR="00772B0B" w:rsidRPr="00A31B21">
        <w:rPr>
          <w:rFonts w:ascii="AppleSystemUIFont" w:hAnsi="AppleSystemUIFont" w:cs="AppleSystemUIFont"/>
          <w:b/>
          <w:color w:val="353535"/>
        </w:rPr>
        <w:t xml:space="preserve">Visualizzare </w:t>
      </w:r>
      <w:r w:rsidRPr="00A31B21">
        <w:rPr>
          <w:rFonts w:ascii="AppleSystemUIFont" w:hAnsi="AppleSystemUIFont" w:cs="AppleSystemUIFont"/>
          <w:b/>
          <w:color w:val="353535"/>
        </w:rPr>
        <w:t>profilo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772B0B">
        <w:rPr>
          <w:rFonts w:ascii="AppleSystemUIFont" w:hAnsi="AppleSystemUIFont" w:cs="AppleSystemUIFont"/>
          <w:color w:val="353535"/>
        </w:rPr>
        <w:t>(scenario 2)</w:t>
      </w:r>
    </w:p>
    <w:p w14:paraId="3CE67C99" w14:textId="77777777" w:rsidR="00157C24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46C8C7" w14:textId="4D6D4FC0" w:rsidR="00157C24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3) </w:t>
      </w:r>
      <w:r w:rsidR="00772B0B" w:rsidRPr="00A31B21">
        <w:rPr>
          <w:rFonts w:ascii="AppleSystemUIFont" w:hAnsi="AppleSystemUIFont" w:cs="AppleSystemUIFont"/>
          <w:b/>
          <w:color w:val="353535"/>
        </w:rPr>
        <w:t xml:space="preserve">Visualizzare </w:t>
      </w:r>
      <w:r w:rsidRPr="00A31B21">
        <w:rPr>
          <w:rFonts w:ascii="AppleSystemUIFont" w:hAnsi="AppleSystemUIFont" w:cs="AppleSystemUIFont"/>
          <w:b/>
          <w:color w:val="353535"/>
        </w:rPr>
        <w:t>giochi</w:t>
      </w:r>
      <w:r w:rsidR="00772B0B">
        <w:rPr>
          <w:rFonts w:ascii="AppleSystemUIFont" w:hAnsi="AppleSystemUIFont" w:cs="AppleSystemUIFont"/>
          <w:color w:val="353535"/>
        </w:rPr>
        <w:t xml:space="preserve"> (scenario 3)</w:t>
      </w:r>
    </w:p>
    <w:p w14:paraId="50AD2520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76212E" w14:textId="4158A314" w:rsidR="00231269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</w:t>
      </w:r>
      <w:r w:rsidR="00231269">
        <w:rPr>
          <w:rFonts w:ascii="AppleSystemUIFont" w:hAnsi="AppleSystemUIFont" w:cs="AppleSystemUIFont"/>
          <w:color w:val="353535"/>
        </w:rPr>
        <w:t>)</w:t>
      </w:r>
      <w:r w:rsidR="00772B0B" w:rsidRPr="00A31B21">
        <w:rPr>
          <w:rFonts w:ascii="AppleSystemUIFont" w:hAnsi="AppleSystemUIFont" w:cs="AppleSystemUIFont"/>
          <w:b/>
          <w:color w:val="353535"/>
        </w:rPr>
        <w:t>V</w:t>
      </w:r>
      <w:r w:rsidR="00231269" w:rsidRPr="00A31B21">
        <w:rPr>
          <w:rFonts w:ascii="AppleSystemUIFont" w:hAnsi="AppleSystemUIFont" w:cs="AppleSystemUIFont"/>
          <w:b/>
          <w:color w:val="353535"/>
        </w:rPr>
        <w:t>otare gioco</w:t>
      </w:r>
      <w:r w:rsidR="00231269">
        <w:rPr>
          <w:rFonts w:ascii="AppleSystemUIFont" w:hAnsi="AppleSystemUIFont" w:cs="AppleSystemUIFont"/>
          <w:color w:val="353535"/>
        </w:rPr>
        <w:t xml:space="preserve"> </w:t>
      </w:r>
      <w:r w:rsidR="00772B0B">
        <w:rPr>
          <w:rFonts w:ascii="AppleSystemUIFont" w:hAnsi="AppleSystemUIFont" w:cs="AppleSystemUIFont"/>
          <w:color w:val="353535"/>
        </w:rPr>
        <w:t>(scenario 4)</w:t>
      </w:r>
    </w:p>
    <w:p w14:paraId="57E3B268" w14:textId="730E955B" w:rsidR="00231269" w:rsidRDefault="00772B0B" w:rsidP="00772B0B">
      <w:pPr>
        <w:widowControl w:val="0"/>
        <w:tabs>
          <w:tab w:val="left" w:pos="3734"/>
        </w:tabs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1ABE70EC" w14:textId="0AEA2524" w:rsidR="00231269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5</w:t>
      </w:r>
      <w:r w:rsidR="00231269">
        <w:rPr>
          <w:rFonts w:ascii="AppleSystemUIFont" w:hAnsi="AppleSystemUIFont" w:cs="AppleSystemUIFont"/>
          <w:color w:val="353535"/>
        </w:rPr>
        <w:t>)</w:t>
      </w:r>
      <w:r w:rsidR="00772B0B" w:rsidRPr="00A31B21">
        <w:rPr>
          <w:rFonts w:ascii="AppleSystemUIFont" w:hAnsi="AppleSystemUIFont" w:cs="AppleSystemUIFont"/>
          <w:b/>
          <w:color w:val="353535"/>
        </w:rPr>
        <w:t>Recensione gioco</w:t>
      </w:r>
      <w:r w:rsidR="00772B0B">
        <w:rPr>
          <w:rFonts w:ascii="AppleSystemUIFont" w:hAnsi="AppleSystemUIFont" w:cs="AppleSystemUIFont"/>
          <w:color w:val="353535"/>
        </w:rPr>
        <w:t xml:space="preserve"> (</w:t>
      </w:r>
      <w:r w:rsidR="00291EE0">
        <w:rPr>
          <w:rFonts w:ascii="AppleSystemUIFont" w:hAnsi="AppleSystemUIFont" w:cs="AppleSystemUIFont"/>
          <w:color w:val="353535"/>
        </w:rPr>
        <w:t>scenario 4</w:t>
      </w:r>
      <w:r w:rsidR="00772B0B">
        <w:rPr>
          <w:rFonts w:ascii="AppleSystemUIFont" w:hAnsi="AppleSystemUIFont" w:cs="AppleSystemUIFont"/>
          <w:color w:val="353535"/>
        </w:rPr>
        <w:t>)</w:t>
      </w:r>
    </w:p>
    <w:p w14:paraId="4DD3A637" w14:textId="77777777" w:rsidR="00772B0B" w:rsidRDefault="00772B0B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FED49F" w14:textId="0118E7FB" w:rsidR="00231269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6</w:t>
      </w:r>
      <w:r w:rsidR="00772B0B">
        <w:rPr>
          <w:rFonts w:ascii="AppleSystemUIFont" w:hAnsi="AppleSystemUIFont" w:cs="AppleSystemUIFont"/>
          <w:color w:val="353535"/>
        </w:rPr>
        <w:t>)</w:t>
      </w:r>
      <w:r w:rsidR="00772B0B" w:rsidRPr="00A31B21">
        <w:rPr>
          <w:rFonts w:ascii="AppleSystemUIFont" w:hAnsi="AppleSystemUIFont" w:cs="AppleSystemUIFont"/>
          <w:b/>
          <w:color w:val="353535"/>
        </w:rPr>
        <w:t>S</w:t>
      </w:r>
      <w:r w:rsidR="00231269" w:rsidRPr="00A31B21">
        <w:rPr>
          <w:rFonts w:ascii="AppleSystemUIFont" w:hAnsi="AppleSystemUIFont" w:cs="AppleSystemUIFont"/>
          <w:b/>
          <w:color w:val="353535"/>
        </w:rPr>
        <w:t>essione di gioco</w:t>
      </w:r>
      <w:r w:rsidR="00231269">
        <w:rPr>
          <w:rFonts w:ascii="AppleSystemUIFont" w:hAnsi="AppleSystemUIFont" w:cs="AppleSystemUIFont"/>
          <w:color w:val="353535"/>
        </w:rPr>
        <w:t xml:space="preserve"> </w:t>
      </w:r>
      <w:r w:rsidR="00772B0B">
        <w:rPr>
          <w:rFonts w:ascii="AppleSystemUIFont" w:hAnsi="AppleSystemUIFont" w:cs="AppleSystemUIFont"/>
          <w:color w:val="353535"/>
        </w:rPr>
        <w:t>(</w:t>
      </w:r>
      <w:r w:rsidR="00291EE0">
        <w:rPr>
          <w:rFonts w:ascii="AppleSystemUIFont" w:hAnsi="AppleSystemUIFont" w:cs="AppleSystemUIFont"/>
          <w:color w:val="353535"/>
        </w:rPr>
        <w:t>scenario 5</w:t>
      </w:r>
      <w:r w:rsidR="00772B0B">
        <w:rPr>
          <w:rFonts w:ascii="AppleSystemUIFont" w:hAnsi="AppleSystemUIFont" w:cs="AppleSystemUIFont"/>
          <w:color w:val="353535"/>
        </w:rPr>
        <w:t>)</w:t>
      </w:r>
    </w:p>
    <w:p w14:paraId="492F84CB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063FF4" w14:textId="63157BDC" w:rsidR="007A0FF8" w:rsidRDefault="00157C24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7</w:t>
      </w:r>
      <w:r w:rsidR="00231269">
        <w:rPr>
          <w:rFonts w:ascii="AppleSystemUIFont" w:hAnsi="AppleSystemUIFont" w:cs="AppleSystemUIFont"/>
          <w:color w:val="353535"/>
        </w:rPr>
        <w:t>)</w:t>
      </w:r>
      <w:r w:rsidR="00291EE0" w:rsidRPr="00A31B21">
        <w:rPr>
          <w:rFonts w:ascii="AppleSystemUIFont" w:hAnsi="AppleSystemUIFont" w:cs="AppleSystemUIFont"/>
          <w:b/>
          <w:color w:val="353535"/>
        </w:rPr>
        <w:t>Collezionare trofei</w:t>
      </w:r>
      <w:r w:rsidR="00291EE0">
        <w:rPr>
          <w:rFonts w:ascii="AppleSystemUIFont" w:hAnsi="AppleSystemUIFont" w:cs="AppleSystemUIFont"/>
          <w:color w:val="353535"/>
        </w:rPr>
        <w:t xml:space="preserve"> (scenario 6)</w:t>
      </w:r>
    </w:p>
    <w:p w14:paraId="1DB5E4ED" w14:textId="77777777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0E73E7" w14:textId="336BB83D" w:rsidR="00291EE0" w:rsidRDefault="00291EE0" w:rsidP="00291E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8</w:t>
      </w:r>
      <w:r>
        <w:rPr>
          <w:rFonts w:ascii="AppleSystemUIFont" w:hAnsi="AppleSystemUIFont" w:cs="AppleSystemUIFont"/>
          <w:color w:val="353535"/>
        </w:rPr>
        <w:t>)</w:t>
      </w:r>
      <w:r w:rsidRPr="00A31B21">
        <w:rPr>
          <w:rFonts w:ascii="AppleSystemUIFont" w:hAnsi="AppleSystemUIFont" w:cs="AppleSystemUIFont"/>
          <w:b/>
          <w:color w:val="353535"/>
        </w:rPr>
        <w:t>gestione recensioni</w:t>
      </w:r>
      <w:r>
        <w:rPr>
          <w:rFonts w:ascii="AppleSystemUIFont" w:hAnsi="AppleSystemUIFont" w:cs="AppleSystemUIFont"/>
          <w:color w:val="353535"/>
        </w:rPr>
        <w:t xml:space="preserve"> (scenario 7)</w:t>
      </w:r>
    </w:p>
    <w:p w14:paraId="33812EA6" w14:textId="77777777" w:rsidR="00291EE0" w:rsidRDefault="00291EE0" w:rsidP="00291E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-approvazione</w:t>
      </w:r>
    </w:p>
    <w:p w14:paraId="7DE765F3" w14:textId="77777777" w:rsidR="00291EE0" w:rsidRDefault="00291EE0" w:rsidP="00291EE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-eliminazione</w:t>
      </w:r>
    </w:p>
    <w:p w14:paraId="133A7E5D" w14:textId="77777777" w:rsidR="00291EE0" w:rsidRDefault="00291EE0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8A033EB" w14:textId="641290B4" w:rsidR="00E4283E" w:rsidRDefault="00291EE0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9</w:t>
      </w:r>
      <w:r w:rsidR="00E4283E">
        <w:rPr>
          <w:rFonts w:ascii="AppleSystemUIFont" w:hAnsi="AppleSystemUIFont" w:cs="AppleSystemUIFont"/>
          <w:color w:val="353535"/>
        </w:rPr>
        <w:t>)</w:t>
      </w:r>
      <w:r w:rsidR="00E4283E" w:rsidRPr="00A31B21">
        <w:rPr>
          <w:rFonts w:ascii="AppleSystemUIFont" w:hAnsi="AppleSystemUIFont" w:cs="AppleSystemUIFont"/>
          <w:b/>
          <w:color w:val="353535"/>
        </w:rPr>
        <w:t>gestione gioco</w:t>
      </w:r>
      <w:r>
        <w:rPr>
          <w:rFonts w:ascii="AppleSystemUIFont" w:hAnsi="AppleSystemUIFont" w:cs="AppleSystemUIFont"/>
          <w:color w:val="353535"/>
        </w:rPr>
        <w:t xml:space="preserve"> (scenario 8)</w:t>
      </w:r>
    </w:p>
    <w:p w14:paraId="333353E2" w14:textId="3CB60520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-inserimento</w:t>
      </w:r>
    </w:p>
    <w:p w14:paraId="2DEF6814" w14:textId="3248004D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-rimozione</w:t>
      </w:r>
    </w:p>
    <w:p w14:paraId="17992828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61885E" w14:textId="2CBB05FB" w:rsidR="00C232FC" w:rsidRDefault="00C232FC" w:rsidP="00C232FC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11)</w:t>
      </w:r>
      <w:r w:rsidRPr="00A31B21">
        <w:rPr>
          <w:rFonts w:ascii="AppleSystemUIFont" w:hAnsi="AppleSystemUIFont" w:cs="AppleSystemUIFont"/>
          <w:b/>
          <w:color w:val="353535"/>
        </w:rPr>
        <w:t>Modifica credenziali</w:t>
      </w:r>
      <w:r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scenario 9</w:t>
      </w:r>
      <w:r>
        <w:rPr>
          <w:rFonts w:ascii="AppleSystemUIFont" w:hAnsi="AppleSystemUIFont" w:cs="AppleSystemUIFont"/>
          <w:color w:val="353535"/>
        </w:rPr>
        <w:t>)</w:t>
      </w:r>
    </w:p>
    <w:p w14:paraId="7B30B375" w14:textId="77777777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7DD2EF" w14:textId="0390B587" w:rsidR="00E4283E" w:rsidRDefault="00291EE0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10</w:t>
      </w:r>
      <w:r w:rsidR="00E4283E">
        <w:rPr>
          <w:rFonts w:ascii="AppleSystemUIFont" w:hAnsi="AppleSystemUIFont" w:cs="AppleSystemUIFont"/>
          <w:color w:val="353535"/>
        </w:rPr>
        <w:t>)</w:t>
      </w:r>
      <w:r w:rsidR="00E4283E" w:rsidRPr="00A31B21">
        <w:rPr>
          <w:rFonts w:ascii="AppleSystemUIFont" w:hAnsi="AppleSystemUIFont" w:cs="AppleSystemUIFont"/>
          <w:b/>
          <w:color w:val="353535"/>
        </w:rPr>
        <w:t>gestione utente</w:t>
      </w:r>
      <w:r w:rsidR="00C232FC">
        <w:rPr>
          <w:rFonts w:ascii="AppleSystemUIFont" w:hAnsi="AppleSystemUIFont" w:cs="AppleSystemUIFont"/>
          <w:color w:val="353535"/>
        </w:rPr>
        <w:t xml:space="preserve"> (scenario 10)</w:t>
      </w:r>
    </w:p>
    <w:p w14:paraId="5111DE69" w14:textId="7DB1C321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-promozione</w:t>
      </w:r>
    </w:p>
    <w:p w14:paraId="2797C525" w14:textId="3F1AF419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-retrocessione</w:t>
      </w:r>
    </w:p>
    <w:p w14:paraId="6CF509D4" w14:textId="77777777" w:rsidR="00C232FC" w:rsidRDefault="00C232FC" w:rsidP="00C232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-rimozione</w:t>
      </w:r>
    </w:p>
    <w:p w14:paraId="58A27F28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520685" w14:textId="77777777" w:rsidR="00291EE0" w:rsidRDefault="00291EE0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E13E96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2AB025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B4695D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3ADA2B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D08519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8F1C6C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6D87AD" w14:textId="77777777" w:rsidR="00291EE0" w:rsidRDefault="00291EE0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CB79CC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50C3783" w14:textId="77777777" w:rsidR="00C232FC" w:rsidRDefault="00C232FC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423B1F" w14:textId="77777777" w:rsid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3128FA" w14:textId="77777777" w:rsidR="00E4283E" w:rsidRPr="00E4283E" w:rsidRDefault="00E4283E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D0562B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Arial" w:eastAsia="Hiragino Sans W3" w:hAnsi="Arial" w:cs="Arial"/>
          <w:i/>
          <w:iCs/>
        </w:rPr>
      </w:pPr>
      <w:r>
        <w:rPr>
          <w:rFonts w:ascii="Arial" w:eastAsia="Hiragino Sans W3" w:hAnsi="Arial" w:cs="Arial"/>
        </w:rPr>
        <w:t xml:space="preserve">                           </w:t>
      </w:r>
    </w:p>
    <w:p w14:paraId="6C86AA5A" w14:textId="6CD8459D" w:rsidR="004A10FD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A.2 </w:t>
      </w:r>
      <w:r w:rsidR="002970C0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Requisiti Non Funzionali</w:t>
      </w:r>
    </w:p>
    <w:p w14:paraId="05422CEB" w14:textId="77777777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1)</w:t>
      </w:r>
      <w:r w:rsidRPr="00A31B21">
        <w:rPr>
          <w:rFonts w:ascii="AppleSystemUIFont" w:hAnsi="AppleSystemUIFont" w:cs="AppleSystemUIFont"/>
          <w:b/>
          <w:color w:val="353535"/>
        </w:rPr>
        <w:t>Sicurezza</w:t>
      </w:r>
    </w:p>
    <w:p w14:paraId="56C1EE57" w14:textId="77777777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E15792" w14:textId="773634BB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2)</w:t>
      </w:r>
      <w:r w:rsidRPr="00A31B21">
        <w:rPr>
          <w:rFonts w:ascii="AppleSystemUIFont" w:hAnsi="AppleSystemUIFont" w:cs="AppleSystemUIFont"/>
          <w:b/>
          <w:color w:val="353535"/>
        </w:rPr>
        <w:t>Usability</w:t>
      </w:r>
      <w:r w:rsidR="00D34E6B">
        <w:rPr>
          <w:rFonts w:ascii="AppleSystemUIFont" w:hAnsi="AppleSystemUIFont" w:cs="AppleSystemUIFont"/>
          <w:color w:val="353535"/>
        </w:rPr>
        <w:t>: Il sistema, in particolare la UI, deve essere facile da utilizzare</w:t>
      </w:r>
    </w:p>
    <w:p w14:paraId="0DEA4C4C" w14:textId="77777777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7DA8F8" w14:textId="22A5BA93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3)</w:t>
      </w:r>
      <w:r w:rsidRPr="00A31B21">
        <w:rPr>
          <w:rFonts w:ascii="AppleSystemUIFont" w:hAnsi="AppleSystemUIFont" w:cs="AppleSystemUIFont"/>
          <w:b/>
          <w:color w:val="353535"/>
        </w:rPr>
        <w:t>Performance</w:t>
      </w:r>
      <w:r>
        <w:rPr>
          <w:rFonts w:ascii="AppleSystemUIFont" w:hAnsi="AppleSystemUIFont" w:cs="AppleSystemUIFont"/>
          <w:color w:val="353535"/>
        </w:rPr>
        <w:t>: Il sistema deve permettere all'utente di svolgere le funzioni in modo efficiente e veloce</w:t>
      </w:r>
    </w:p>
    <w:p w14:paraId="4AF366A7" w14:textId="77777777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6B5F8EB" w14:textId="41A8E032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4)</w:t>
      </w:r>
      <w:r w:rsidRPr="00A31B21">
        <w:rPr>
          <w:rFonts w:ascii="AppleSystemUIFont" w:hAnsi="AppleSystemUIFont" w:cs="AppleSystemUIFont"/>
          <w:b/>
          <w:color w:val="353535"/>
        </w:rPr>
        <w:t>Maintainability</w:t>
      </w:r>
      <w:r>
        <w:rPr>
          <w:rFonts w:ascii="AppleSystemUIFont" w:hAnsi="AppleSystemUIFont" w:cs="AppleSystemUIFont"/>
          <w:color w:val="353535"/>
        </w:rPr>
        <w:t>: Il sistema deve essere facilmente mantenibile, aperto a migliorie e aggiunte di nuove funzionalità</w:t>
      </w:r>
    </w:p>
    <w:p w14:paraId="38FC49D2" w14:textId="77777777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6ADAF04" w14:textId="501FDF8E" w:rsidR="00D34E6B" w:rsidRDefault="00D34E6B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5)</w:t>
      </w:r>
      <w:r w:rsidRPr="00A31B21">
        <w:rPr>
          <w:rFonts w:ascii="AppleSystemUIFont" w:hAnsi="AppleSystemUIFont" w:cs="AppleSystemUIFont"/>
          <w:b/>
          <w:color w:val="353535"/>
        </w:rPr>
        <w:t>Aviability</w:t>
      </w:r>
      <w:r>
        <w:rPr>
          <w:rFonts w:ascii="AppleSystemUIFont" w:hAnsi="AppleSystemUIFont" w:cs="AppleSystemUIFont"/>
          <w:color w:val="353535"/>
        </w:rPr>
        <w:t>: La piattaforma dovrà essere sempre disponibile e garantire in ogni momento tutte le funzioni desiderate dall'utente</w:t>
      </w:r>
    </w:p>
    <w:p w14:paraId="27E95F52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3EFA9A1E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71D01FC7" w14:textId="77777777" w:rsidR="00D34E6B" w:rsidRDefault="00D34E6B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8600349" w14:textId="77777777" w:rsidR="00D34E6B" w:rsidRDefault="00D34E6B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EF735C2" w14:textId="1DF745DA" w:rsidR="007A0FF8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A.5 </w:t>
      </w:r>
      <w:r w:rsidR="00DD3C58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Priorità</w:t>
      </w:r>
    </w:p>
    <w:p w14:paraId="5CD62A8B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i/>
          <w:iCs/>
          <w:spacing w:val="5"/>
          <w:kern w:val="1"/>
        </w:rPr>
      </w:pPr>
      <w:r>
        <w:rPr>
          <w:rFonts w:ascii="Times" w:eastAsia="Hiragino Sans W3" w:hAnsi="Times" w:cs="Times"/>
          <w:i/>
          <w:iCs/>
          <w:spacing w:val="5"/>
          <w:kern w:val="1"/>
        </w:rPr>
        <w:t>Requisiti listati secondo ordine di priorità.</w:t>
      </w:r>
    </w:p>
    <w:p w14:paraId="1F2AF2E3" w14:textId="77777777" w:rsidR="004F5EBF" w:rsidRDefault="004F5EBF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i/>
          <w:iCs/>
          <w:spacing w:val="5"/>
          <w:kern w:val="1"/>
        </w:rPr>
      </w:pPr>
    </w:p>
    <w:p w14:paraId="4DB4A084" w14:textId="77777777" w:rsidR="004F5EBF" w:rsidRPr="004F5EBF" w:rsidRDefault="004F5EBF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F5EBF" w14:paraId="0031B975" w14:textId="77777777" w:rsidTr="00624461">
        <w:trPr>
          <w:trHeight w:val="180"/>
        </w:trPr>
        <w:tc>
          <w:tcPr>
            <w:tcW w:w="4981" w:type="dxa"/>
          </w:tcPr>
          <w:p w14:paraId="257ECEAF" w14:textId="77777777" w:rsidR="004F5EBF" w:rsidRDefault="004F5EBF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" w:eastAsia="Hiragino Sans W3" w:hAnsi="Times" w:cs="Times"/>
                <w:iCs/>
                <w:spacing w:val="5"/>
                <w:kern w:val="1"/>
              </w:rPr>
              <w:t>Sessione Gioco</w:t>
            </w:r>
          </w:p>
        </w:tc>
        <w:tc>
          <w:tcPr>
            <w:tcW w:w="4981" w:type="dxa"/>
          </w:tcPr>
          <w:p w14:paraId="0CCBC42D" w14:textId="77777777" w:rsidR="004F5EBF" w:rsidRPr="00DD3C58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</w:pPr>
            <w:r w:rsidRPr="00DD3C58"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  <w:t>HIGH</w:t>
            </w:r>
          </w:p>
        </w:tc>
      </w:tr>
      <w:tr w:rsidR="004F5EBF" w14:paraId="11B57437" w14:textId="77777777" w:rsidTr="004F5EBF">
        <w:tc>
          <w:tcPr>
            <w:tcW w:w="4981" w:type="dxa"/>
          </w:tcPr>
          <w:p w14:paraId="0EA47F72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Login</w:t>
            </w:r>
          </w:p>
        </w:tc>
        <w:tc>
          <w:tcPr>
            <w:tcW w:w="4981" w:type="dxa"/>
          </w:tcPr>
          <w:p w14:paraId="57B9E5E5" w14:textId="77777777" w:rsidR="004F5EBF" w:rsidRPr="00DD3C58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</w:pPr>
            <w:r w:rsidRPr="00DD3C58"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  <w:t>HIGH</w:t>
            </w:r>
          </w:p>
        </w:tc>
      </w:tr>
      <w:tr w:rsidR="004F5EBF" w14:paraId="3D3DFFBF" w14:textId="77777777" w:rsidTr="004F5EBF">
        <w:tc>
          <w:tcPr>
            <w:tcW w:w="4981" w:type="dxa"/>
          </w:tcPr>
          <w:p w14:paraId="79382EDB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Recensione</w:t>
            </w:r>
          </w:p>
        </w:tc>
        <w:tc>
          <w:tcPr>
            <w:tcW w:w="4981" w:type="dxa"/>
          </w:tcPr>
          <w:p w14:paraId="7B6A6F55" w14:textId="77777777" w:rsidR="004F5EBF" w:rsidRPr="00DD3C58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</w:pPr>
            <w:r w:rsidRPr="00DD3C58"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  <w:t xml:space="preserve">MEDIUM </w:t>
            </w:r>
          </w:p>
        </w:tc>
      </w:tr>
      <w:tr w:rsidR="004F5EBF" w14:paraId="618D11B2" w14:textId="77777777" w:rsidTr="00DD3C58">
        <w:trPr>
          <w:trHeight w:val="152"/>
        </w:trPr>
        <w:tc>
          <w:tcPr>
            <w:tcW w:w="4981" w:type="dxa"/>
          </w:tcPr>
          <w:p w14:paraId="0E892392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" w:eastAsia="Hiragino Sans W3" w:hAnsi="Times" w:cs="Times"/>
                <w:iCs/>
                <w:spacing w:val="5"/>
                <w:kern w:val="1"/>
              </w:rPr>
              <w:t>Votazione</w:t>
            </w:r>
          </w:p>
        </w:tc>
        <w:tc>
          <w:tcPr>
            <w:tcW w:w="4981" w:type="dxa"/>
          </w:tcPr>
          <w:p w14:paraId="3E266212" w14:textId="77777777" w:rsidR="004F5EBF" w:rsidRPr="00DD3C58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</w:pPr>
            <w:r w:rsidRPr="00DD3C58"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  <w:t>MEDIUM</w:t>
            </w:r>
          </w:p>
        </w:tc>
      </w:tr>
      <w:tr w:rsidR="004F5EBF" w14:paraId="23974B9C" w14:textId="77777777" w:rsidTr="004F5EBF">
        <w:tc>
          <w:tcPr>
            <w:tcW w:w="4981" w:type="dxa"/>
          </w:tcPr>
          <w:p w14:paraId="7BECCC9A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Visualizzazione profilo</w:t>
            </w:r>
          </w:p>
        </w:tc>
        <w:tc>
          <w:tcPr>
            <w:tcW w:w="4981" w:type="dxa"/>
          </w:tcPr>
          <w:p w14:paraId="46722236" w14:textId="77777777" w:rsidR="004F5EBF" w:rsidRPr="00DD3C58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</w:pPr>
            <w:r w:rsidRPr="00DD3C58">
              <w:rPr>
                <w:rFonts w:ascii="Times New Roman" w:eastAsia="Hiragino Sans W3" w:hAnsi="Times New Roman" w:cs="Times New Roman"/>
                <w:b/>
                <w:spacing w:val="5"/>
                <w:kern w:val="1"/>
              </w:rPr>
              <w:t>LOW</w:t>
            </w:r>
          </w:p>
        </w:tc>
      </w:tr>
    </w:tbl>
    <w:p w14:paraId="7E3C58EA" w14:textId="77777777" w:rsidR="004F5EBF" w:rsidRPr="004F5EBF" w:rsidRDefault="004F5EBF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3C998AE7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DFDEDC9" w14:textId="77777777" w:rsidR="00E4283E" w:rsidRDefault="00E4283E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19838AC" w14:textId="77777777" w:rsidR="00E4283E" w:rsidRDefault="00E4283E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7C2F3AE" w14:textId="77777777" w:rsidR="00E4283E" w:rsidRDefault="00E4283E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D0B21D7" w14:textId="77777777" w:rsidR="00E4283E" w:rsidRDefault="00E4283E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9728BF8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A.6 Use Case</w:t>
      </w:r>
    </w:p>
    <w:p w14:paraId="6A7090F1" w14:textId="574D03E2" w:rsidR="00094BF7" w:rsidRDefault="006D61FE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noProof/>
          <w:color w:val="4F81BD"/>
          <w:spacing w:val="5"/>
          <w:kern w:val="1"/>
          <w:sz w:val="28"/>
          <w:szCs w:val="28"/>
          <w:lang w:eastAsia="it-IT"/>
        </w:rPr>
        <w:drawing>
          <wp:inline distT="0" distB="0" distL="0" distR="0" wp14:anchorId="0C015D20" wp14:editId="07597667">
            <wp:extent cx="6764233" cy="7402352"/>
            <wp:effectExtent l="0" t="0" r="0" b="0"/>
            <wp:docPr id="2" name="Immagine 2" descr="../tot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ot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98" cy="74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FC6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D855E78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A.7 Descrizione - Use Case</w:t>
      </w:r>
    </w:p>
    <w:p w14:paraId="771446AB" w14:textId="2FB92EC7" w:rsidR="00524064" w:rsidRDefault="00E4283E" w:rsidP="00E4283E">
      <w:r w:rsidRPr="00E4283E">
        <w:t>Identificazione attori: Il primo attore individuato nel sistema è l'utente che ha diritto di accesso alle funzionalità di login/registrazione, visualizzazione giochi, visualizzazione profilo, sessione gioco, votazione, recensione.</w:t>
      </w:r>
    </w:p>
    <w:p w14:paraId="5A55526F" w14:textId="77777777" w:rsidR="00E4283E" w:rsidRPr="00E4283E" w:rsidRDefault="00E4283E" w:rsidP="00E4283E"/>
    <w:p w14:paraId="7C3D62D9" w14:textId="77777777" w:rsidR="00E4283E" w:rsidRPr="00E4283E" w:rsidRDefault="00E4283E" w:rsidP="00E4283E">
      <w:r w:rsidRPr="00E4283E">
        <w:t>Il secondo attore identificato è il Moderatore che il team ha deciso di suddividere in due ruoli: Moderatore1 e Moderatore2.</w:t>
      </w:r>
    </w:p>
    <w:p w14:paraId="0DDE99A6" w14:textId="725E9563" w:rsidR="00E4283E" w:rsidRPr="00E4283E" w:rsidRDefault="00E4283E" w:rsidP="00E4283E">
      <w:r>
        <w:t>-</w:t>
      </w:r>
      <w:r w:rsidRPr="00E4283E">
        <w:t>Il moderatore1 ha accesso alle funzionalità che riguardano la gestione degli utenti.</w:t>
      </w:r>
    </w:p>
    <w:p w14:paraId="35382CBE" w14:textId="3195E496" w:rsidR="00E4283E" w:rsidRPr="00E4283E" w:rsidRDefault="00E4283E" w:rsidP="00E4283E">
      <w:r>
        <w:t>-</w:t>
      </w:r>
      <w:r w:rsidRPr="00E4283E">
        <w:t>Il moderatore2 ha accesso alle funzionalità di gestione delle recensioni, ovvero una recensione prima di essere pubblicata deve essere approvata da questo moderatore.</w:t>
      </w:r>
    </w:p>
    <w:p w14:paraId="5E6F1E70" w14:textId="77777777" w:rsidR="00E4283E" w:rsidRDefault="00E4283E" w:rsidP="00E4283E"/>
    <w:p w14:paraId="59E70154" w14:textId="7221C305" w:rsidR="00E4283E" w:rsidRDefault="00E4283E" w:rsidP="00E4283E">
      <w:r w:rsidRPr="00E4283E">
        <w:t>L'ultimo attore identificato è l'Amministratore che ha le funzioni di gestione giochi, ovvero inserimento di un nuovo gioco o eliminare giochi già presenti nella piattaforma</w:t>
      </w:r>
    </w:p>
    <w:p w14:paraId="7DE54FAF" w14:textId="77777777" w:rsidR="00A31B21" w:rsidRDefault="00A31B21" w:rsidP="00E4283E"/>
    <w:p w14:paraId="612EDFD0" w14:textId="47EDA956" w:rsidR="00A31B21" w:rsidRPr="00A31B21" w:rsidRDefault="00A31B21" w:rsidP="00E4283E">
      <w:pPr>
        <w:rPr>
          <w:b/>
        </w:rPr>
      </w:pPr>
      <w:r w:rsidRPr="00A31B21">
        <w:rPr>
          <w:b/>
        </w:rPr>
        <w:t>Naturalmente ci sono le generalizzazioni quindi l'amministratore può usufruire di tutte le funzionalità degli altri attori, poi c'è il moderatore1 che può usufruire delle funzionalità di Moderatore2 e Utente e il Moderatore2 può usufruire delle funzionalità di utente.</w:t>
      </w:r>
    </w:p>
    <w:p w14:paraId="0BA2CCF8" w14:textId="77777777" w:rsidR="006D61FE" w:rsidRDefault="006D61FE" w:rsidP="00E4283E"/>
    <w:p w14:paraId="2C8B4E11" w14:textId="77777777" w:rsidR="006D61FE" w:rsidRDefault="006D61FE" w:rsidP="00E4283E">
      <w:r>
        <w:t>NOTA:</w:t>
      </w:r>
    </w:p>
    <w:p w14:paraId="119148CE" w14:textId="6BBDC763" w:rsidR="00206AD1" w:rsidRDefault="006D61FE" w:rsidP="00206AD1">
      <w:r>
        <w:t>Per problemi di spazio, il team ha deciso di dividere (quindi espandere) lo use-case di ogni attore.</w:t>
      </w:r>
    </w:p>
    <w:p w14:paraId="06FA9BD1" w14:textId="77777777" w:rsidR="00206AD1" w:rsidRDefault="00206AD1" w:rsidP="00206AD1"/>
    <w:p w14:paraId="5738590C" w14:textId="77777777" w:rsidR="00206AD1" w:rsidRDefault="00206AD1" w:rsidP="00206AD1"/>
    <w:p w14:paraId="6FBA7D17" w14:textId="77777777" w:rsidR="00206AD1" w:rsidRDefault="00206AD1" w:rsidP="00206AD1"/>
    <w:p w14:paraId="605DCB4C" w14:textId="1EC203D5" w:rsidR="00206AD1" w:rsidRPr="00206AD1" w:rsidRDefault="00206AD1" w:rsidP="00206AD1">
      <w:r>
        <w:t>-USER</w:t>
      </w:r>
      <w:r w:rsidR="00694274">
        <w:t xml:space="preserve"> (come in figura precedente)</w:t>
      </w:r>
      <w:r>
        <w:t>:</w:t>
      </w:r>
    </w:p>
    <w:p w14:paraId="7F58C5A2" w14:textId="27BCFD13" w:rsidR="006D61FE" w:rsidRDefault="00206AD1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noProof/>
          <w:color w:val="4F81BD"/>
          <w:spacing w:val="5"/>
          <w:kern w:val="1"/>
          <w:sz w:val="28"/>
          <w:szCs w:val="28"/>
          <w:lang w:eastAsia="it-IT"/>
        </w:rPr>
        <w:drawing>
          <wp:inline distT="0" distB="0" distL="0" distR="0" wp14:anchorId="089010E3" wp14:editId="7D6C59CF">
            <wp:extent cx="2773301" cy="3100515"/>
            <wp:effectExtent l="0" t="0" r="0" b="0"/>
            <wp:docPr id="3" name="Immagine 3" descr="diagrammi%20v1/Usecase.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mi%20v1/Usecase.ut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01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5B00" w14:textId="77777777" w:rsidR="004D7418" w:rsidRDefault="004D7418" w:rsidP="00206AD1">
      <w:pPr>
        <w:widowControl w:val="0"/>
        <w:autoSpaceDE w:val="0"/>
        <w:autoSpaceDN w:val="0"/>
        <w:adjustRightInd w:val="0"/>
        <w:spacing w:after="300" w:line="360" w:lineRule="auto"/>
      </w:pPr>
    </w:p>
    <w:p w14:paraId="7AF4B045" w14:textId="397C4311" w:rsidR="00206AD1" w:rsidRDefault="00206AD1" w:rsidP="00206AD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t>-MOD2</w:t>
      </w:r>
      <w:r w:rsidR="00694274">
        <w:t>(come in figura precedente)</w:t>
      </w:r>
      <w:r>
        <w:t>:</w:t>
      </w:r>
    </w:p>
    <w:p w14:paraId="181B2EB2" w14:textId="09291F8D" w:rsidR="00206AD1" w:rsidRDefault="009A0843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noProof/>
          <w:color w:val="4F81BD"/>
          <w:spacing w:val="5"/>
          <w:kern w:val="1"/>
          <w:sz w:val="28"/>
          <w:szCs w:val="28"/>
          <w:lang w:eastAsia="it-IT"/>
        </w:rPr>
        <w:drawing>
          <wp:inline distT="0" distB="0" distL="0" distR="0" wp14:anchorId="14459DA2" wp14:editId="21ED5E6B">
            <wp:extent cx="4699140" cy="2922827"/>
            <wp:effectExtent l="0" t="0" r="0" b="0"/>
            <wp:docPr id="9" name="Immagine 9" descr="../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mo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68" cy="29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6B8E" w14:textId="15F0B2B5" w:rsidR="00206AD1" w:rsidRDefault="00206AD1" w:rsidP="00206AD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t>-MOD1</w:t>
      </w:r>
      <w:r w:rsidR="00694274">
        <w:t xml:space="preserve"> (esteso)</w:t>
      </w:r>
      <w:r>
        <w:t>:</w:t>
      </w:r>
    </w:p>
    <w:p w14:paraId="3A984E9B" w14:textId="5CD94E17" w:rsidR="00206AD1" w:rsidRDefault="009A0843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>
        <w:rPr>
          <w:rFonts w:ascii="Times" w:eastAsia="Hiragino Sans W3" w:hAnsi="Times" w:cs="Times"/>
          <w:noProof/>
          <w:color w:val="000000" w:themeColor="text1"/>
          <w:spacing w:val="5"/>
          <w:kern w:val="1"/>
          <w:sz w:val="52"/>
          <w:szCs w:val="52"/>
          <w:lang w:eastAsia="it-IT"/>
        </w:rPr>
        <w:drawing>
          <wp:inline distT="0" distB="0" distL="0" distR="0" wp14:anchorId="522CE994" wp14:editId="5948B706">
            <wp:extent cx="6079523" cy="3701704"/>
            <wp:effectExtent l="0" t="0" r="0" b="6985"/>
            <wp:docPr id="7" name="Immagine 7" descr="../mod1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mod1de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91" cy="37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52C" w14:textId="77777777" w:rsidR="006F65B7" w:rsidRDefault="006F65B7" w:rsidP="00206AD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3195990A" w14:textId="46DFE5EA" w:rsidR="00206AD1" w:rsidRDefault="00206AD1" w:rsidP="00206AD1">
      <w:pPr>
        <w:widowControl w:val="0"/>
        <w:autoSpaceDE w:val="0"/>
        <w:autoSpaceDN w:val="0"/>
        <w:adjustRightInd w:val="0"/>
        <w:spacing w:after="300" w:line="360" w:lineRule="auto"/>
      </w:pPr>
      <w:r>
        <w:t>-AMMINISTRATORE</w:t>
      </w:r>
      <w:r w:rsidR="00694274">
        <w:t xml:space="preserve"> (esteso)</w:t>
      </w:r>
      <w:r>
        <w:t>:</w:t>
      </w:r>
    </w:p>
    <w:p w14:paraId="777375C7" w14:textId="0A1EC18E" w:rsidR="006F65B7" w:rsidRDefault="006F65B7" w:rsidP="00206AD1">
      <w:pPr>
        <w:widowControl w:val="0"/>
        <w:autoSpaceDE w:val="0"/>
        <w:autoSpaceDN w:val="0"/>
        <w:adjustRightInd w:val="0"/>
        <w:spacing w:after="300" w:line="360" w:lineRule="auto"/>
      </w:pPr>
      <w:r>
        <w:rPr>
          <w:noProof/>
          <w:lang w:eastAsia="it-IT"/>
        </w:rPr>
        <w:drawing>
          <wp:inline distT="0" distB="0" distL="0" distR="0" wp14:anchorId="6556DA9B" wp14:editId="34FEF7A5">
            <wp:extent cx="5956440" cy="3108927"/>
            <wp:effectExtent l="0" t="0" r="0" b="0"/>
            <wp:docPr id="10" name="Immagine 10" descr="../ammde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ammdeff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79" cy="31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764E" w14:textId="77777777" w:rsidR="006F65B7" w:rsidRDefault="006F65B7" w:rsidP="00206AD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8D51404" w14:textId="77777777" w:rsidR="00206AD1" w:rsidRDefault="00206AD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49C23021" w14:textId="45F77CC3" w:rsidR="006B6C4B" w:rsidRDefault="006B6C4B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5160CDCB" w14:textId="77777777" w:rsidR="00206AD1" w:rsidRDefault="00206AD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45406E6C" w14:textId="77777777" w:rsidR="00E85B9C" w:rsidRDefault="00E85B9C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53D907D7" w14:textId="77777777" w:rsidR="00E85B9C" w:rsidRDefault="00E85B9C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4ADECA93" w14:textId="77777777" w:rsidR="006F65B7" w:rsidRDefault="006F65B7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4D4DB339" w14:textId="32D5344D" w:rsidR="00094BF7" w:rsidRDefault="007A0FF8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B. </w:t>
      </w:r>
      <w:r w:rsidR="00094BF7"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System Design</w:t>
      </w: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 </w:t>
      </w:r>
    </w:p>
    <w:p w14:paraId="1F5057F6" w14:textId="77777777" w:rsidR="00DC3601" w:rsidRDefault="00DC3601" w:rsidP="00DC3601">
      <w:r>
        <w:t xml:space="preserve">Definire gli obiettivi di design, decomporre il sistema, selezionare le strategie per la costruzione del sistema, definire l’architettura software del sistema, scegliere design patterns. </w:t>
      </w:r>
    </w:p>
    <w:p w14:paraId="20134BD1" w14:textId="684B3355" w:rsidR="00DC3601" w:rsidRDefault="00DC3601" w:rsidP="00DC3601">
      <w:r>
        <w:rPr>
          <w:i/>
          <w:iCs/>
        </w:rPr>
        <w:t xml:space="preserve">Documenti richiesti: (2.1) modello dell’architettura software (o più modelli con diverso grado di dettaglio), (2.2) descrizione dell’architettura, (2.3) descrizione delle scelte e strategie adottate (compresi design patterns) </w:t>
      </w:r>
      <w:r>
        <w:rPr>
          <w:rFonts w:ascii="MS Mincho" w:eastAsia="MS Mincho" w:hAnsi="MS Mincho" w:cs="MS Mincho"/>
        </w:rPr>
        <w:t> </w:t>
      </w:r>
    </w:p>
    <w:p w14:paraId="05D35F93" w14:textId="77777777" w:rsidR="00DC3601" w:rsidRDefault="00DC360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26BD2B19" w14:textId="6A0D9C4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B.1 Component Diagram</w:t>
      </w:r>
      <w:r w:rsidR="00A03533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- Modello architettura software</w:t>
      </w:r>
      <w:r w:rsidR="00746268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ab/>
      </w:r>
    </w:p>
    <w:p w14:paraId="56CF27D2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F946EFD" w14:textId="7B09F6FF" w:rsidR="00DC3601" w:rsidRDefault="00746268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noProof/>
          <w:color w:val="4F81BD"/>
          <w:spacing w:val="5"/>
          <w:kern w:val="1"/>
          <w:sz w:val="28"/>
          <w:szCs w:val="28"/>
          <w:lang w:eastAsia="it-IT"/>
        </w:rPr>
        <w:drawing>
          <wp:inline distT="0" distB="0" distL="0" distR="0" wp14:anchorId="2894C9CB" wp14:editId="2930AA31">
            <wp:extent cx="6106072" cy="5163853"/>
            <wp:effectExtent l="0" t="0" r="0" b="0"/>
            <wp:docPr id="11" name="Immagine 11" descr="diagrammi%20v1/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mi%20v1/Compon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57" cy="51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5B0D" w14:textId="0E696708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B.2 Descrizione Architettura - Component Diagram</w:t>
      </w:r>
    </w:p>
    <w:p w14:paraId="31988DB0" w14:textId="312F731D" w:rsidR="00DC3601" w:rsidRDefault="00381819" w:rsidP="00381819">
      <w:r>
        <w:t>Dopo aver letto la specifica del progetto, il team si è interrogato su quale fosse il pattern da utilizzare in questo sistema.</w:t>
      </w:r>
    </w:p>
    <w:p w14:paraId="777DD3B3" w14:textId="6E3CC895" w:rsidR="00381819" w:rsidRDefault="00381819" w:rsidP="00381819">
      <w:r>
        <w:t>Si è arrivati alla decisone di utilizzare due design pattern: MVC design pattern e DAO design pattern che andremo a descrivere successivamente.</w:t>
      </w:r>
    </w:p>
    <w:p w14:paraId="045FE765" w14:textId="4C7D76CF" w:rsidR="00381819" w:rsidRDefault="00381819" w:rsidP="00381819">
      <w:r>
        <w:t>Il team ha deciso di rappresentare le tre MACRO, ovvero UserInterface, Login e Data.</w:t>
      </w:r>
    </w:p>
    <w:p w14:paraId="3710EAC9" w14:textId="77777777" w:rsidR="00381819" w:rsidRDefault="00381819" w:rsidP="00381819"/>
    <w:p w14:paraId="0F7525D2" w14:textId="5656453F" w:rsidR="00DC3601" w:rsidRDefault="00381819" w:rsidP="00381819">
      <w:r>
        <w:t xml:space="preserve">La </w:t>
      </w:r>
      <w:r w:rsidRPr="00381819">
        <w:rPr>
          <w:b/>
        </w:rPr>
        <w:t>UserInterface</w:t>
      </w:r>
      <w:r>
        <w:t xml:space="preserve"> rappresenta la </w:t>
      </w:r>
      <w:r w:rsidRPr="00F376FD">
        <w:rPr>
          <w:b/>
          <w:u w:val="single"/>
        </w:rPr>
        <w:t>VIEW</w:t>
      </w:r>
      <w:r>
        <w:t xml:space="preserve"> del pattern MVC ed è composta da </w:t>
      </w:r>
      <w:r w:rsidRPr="00B12775">
        <w:rPr>
          <w:b/>
        </w:rPr>
        <w:t>FreeMarker</w:t>
      </w:r>
      <w:r>
        <w:t>, ovvero il nostro motore di templating che andremo ad utilizzare. Questo motore che girerà dietro la VIEW rappresenta il mezzo logico con cui l'utente interagirà con il sistema e permetterà il passaggio di dati in input dalla parte front-end alla parte Logic.</w:t>
      </w:r>
    </w:p>
    <w:p w14:paraId="5D4C61F1" w14:textId="77777777" w:rsidR="00381819" w:rsidRDefault="00381819" w:rsidP="00381819"/>
    <w:p w14:paraId="46AB74E7" w14:textId="686FBEF6" w:rsidR="00381819" w:rsidRDefault="00381819" w:rsidP="00381819">
      <w:pPr>
        <w:rPr>
          <w:b/>
        </w:rPr>
      </w:pPr>
      <w:r w:rsidRPr="00381819">
        <w:rPr>
          <w:b/>
        </w:rPr>
        <w:t>Logic</w:t>
      </w:r>
      <w:r>
        <w:t xml:space="preserve">, invece, rappresenta la parte </w:t>
      </w:r>
      <w:r w:rsidRPr="00F376FD">
        <w:rPr>
          <w:b/>
          <w:u w:val="single"/>
        </w:rPr>
        <w:t>CONTROLLER</w:t>
      </w:r>
      <w:r>
        <w:rPr>
          <w:b/>
        </w:rPr>
        <w:t xml:space="preserve"> </w:t>
      </w:r>
      <w:r>
        <w:t>che riceve come detto i comandi dell'utente attraverso la VIEW ed elabora dati, richieste ed accessi</w:t>
      </w:r>
      <w:r w:rsidR="00B12775">
        <w:t xml:space="preserve">. Le tre sotto-componenti identificate dal team sono: </w:t>
      </w:r>
      <w:r w:rsidR="00B12775" w:rsidRPr="00B12775">
        <w:rPr>
          <w:b/>
        </w:rPr>
        <w:t>Gestione Gioco, Gestione Utente e Gestione Recensione</w:t>
      </w:r>
      <w:r w:rsidR="00B12775">
        <w:rPr>
          <w:b/>
        </w:rPr>
        <w:t>.</w:t>
      </w:r>
    </w:p>
    <w:p w14:paraId="321B9D56" w14:textId="77777777" w:rsidR="00B12775" w:rsidRDefault="00B12775" w:rsidP="00381819">
      <w:pPr>
        <w:rPr>
          <w:b/>
        </w:rPr>
      </w:pPr>
    </w:p>
    <w:p w14:paraId="21FDD197" w14:textId="27E421A0" w:rsidR="00B12775" w:rsidRDefault="00B12775" w:rsidP="00381819">
      <w:pPr>
        <w:rPr>
          <w:b/>
        </w:rPr>
      </w:pPr>
      <w:r>
        <w:t xml:space="preserve">La parte </w:t>
      </w:r>
      <w:r w:rsidRPr="00F376FD">
        <w:rPr>
          <w:b/>
          <w:u w:val="single"/>
        </w:rPr>
        <w:t>MODEL</w:t>
      </w:r>
      <w:r>
        <w:t xml:space="preserve">, infine, identificata nel package </w:t>
      </w:r>
      <w:r w:rsidRPr="00B12775">
        <w:rPr>
          <w:b/>
        </w:rPr>
        <w:t>Data</w:t>
      </w:r>
      <w:r>
        <w:t xml:space="preserve"> cattura il comportamento del CONTROLLER ed è la parte di memoria del sistema. Sono state identificate due sotto-componenti: </w:t>
      </w:r>
      <w:r w:rsidRPr="00B12775">
        <w:rPr>
          <w:b/>
        </w:rPr>
        <w:t>DAO</w:t>
      </w:r>
      <w:r>
        <w:t xml:space="preserve"> e </w:t>
      </w:r>
      <w:r w:rsidRPr="00B12775">
        <w:rPr>
          <w:b/>
        </w:rPr>
        <w:t>Database</w:t>
      </w:r>
      <w:r>
        <w:rPr>
          <w:b/>
        </w:rPr>
        <w:t>.</w:t>
      </w:r>
    </w:p>
    <w:p w14:paraId="3BA0EE56" w14:textId="5EEB70DD" w:rsidR="00B12775" w:rsidRPr="00B12775" w:rsidRDefault="00B12775" w:rsidP="00381819">
      <w:pPr>
        <w:rPr>
          <w:rFonts w:ascii="Times" w:eastAsia="Hiragino Sans W3" w:hAnsi="Times" w:cs="Times"/>
          <w:bCs/>
          <w:i/>
          <w:iCs/>
          <w:color w:val="4F81BD"/>
          <w:spacing w:val="5"/>
          <w:kern w:val="1"/>
          <w:sz w:val="28"/>
          <w:szCs w:val="28"/>
        </w:rPr>
      </w:pPr>
      <w:r>
        <w:t xml:space="preserve">DAO fornisce semplicemente i metodi per accedere ai dati utili dell'applicazione, ovvero i metodi per eseguire le operazioni sul database ed incapsulare i dati in oggetti. </w:t>
      </w:r>
    </w:p>
    <w:p w14:paraId="4CCE7DFF" w14:textId="77777777" w:rsidR="00D779FE" w:rsidRDefault="00D779FE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955C666" w14:textId="555CFA5E" w:rsidR="00B12775" w:rsidRDefault="00F376FD" w:rsidP="00F376FD">
      <w:pPr>
        <w:widowControl w:val="0"/>
        <w:autoSpaceDE w:val="0"/>
        <w:autoSpaceDN w:val="0"/>
        <w:adjustRightInd w:val="0"/>
        <w:spacing w:after="300" w:line="360" w:lineRule="auto"/>
        <w:jc w:val="center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noProof/>
          <w:color w:val="4F81BD"/>
          <w:spacing w:val="5"/>
          <w:kern w:val="1"/>
          <w:sz w:val="28"/>
          <w:szCs w:val="28"/>
          <w:lang w:eastAsia="it-IT"/>
        </w:rPr>
        <w:drawing>
          <wp:inline distT="0" distB="0" distL="0" distR="0" wp14:anchorId="52C18FED" wp14:editId="5F5E8BDC">
            <wp:extent cx="5373085" cy="3552560"/>
            <wp:effectExtent l="0" t="0" r="12065" b="3810"/>
            <wp:docPr id="12" name="Immagine 12" descr="../SOW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OW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69" cy="37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2AD8" w14:textId="28DD7DEF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B.3 Descrizione scelte e strategie adottate</w:t>
      </w:r>
      <w:r w:rsidR="00A9480A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(design pattern)</w:t>
      </w:r>
    </w:p>
    <w:p w14:paraId="5B7855B1" w14:textId="327C4124" w:rsidR="00A9480A" w:rsidRPr="00A9480A" w:rsidRDefault="00A9480A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Abadi MT Condensed Extra Bold" w:eastAsia="Hiragino Sans W3" w:hAnsi="Abadi MT Condensed Extra Bold" w:cs="Times"/>
          <w:bCs/>
          <w:iCs/>
          <w:color w:val="000000" w:themeColor="text1"/>
          <w:spacing w:val="5"/>
          <w:kern w:val="1"/>
          <w:sz w:val="36"/>
          <w:szCs w:val="36"/>
        </w:rPr>
      </w:pPr>
      <w:r w:rsidRPr="00A9480A">
        <w:rPr>
          <w:rFonts w:ascii="Abadi MT Condensed Extra Bold" w:eastAsia="Hiragino Sans W3" w:hAnsi="Abadi MT Condensed Extra Bold" w:cs="Times"/>
          <w:bCs/>
          <w:iCs/>
          <w:color w:val="000000" w:themeColor="text1"/>
          <w:spacing w:val="5"/>
          <w:kern w:val="1"/>
          <w:sz w:val="36"/>
          <w:szCs w:val="36"/>
        </w:rPr>
        <w:t>MVC</w:t>
      </w:r>
    </w:p>
    <w:p w14:paraId="3E42F76D" w14:textId="20A28A4E" w:rsidR="00A9480A" w:rsidRDefault="00F0587A" w:rsidP="00F0587A">
      <w:r>
        <w:t>Il team ha deciso di utilizzare il design pattern MVC in quanto questo modello facilita il "ri-uso"</w:t>
      </w:r>
      <w:r w:rsidR="001417C5">
        <w:t xml:space="preserve"> del codice. Grazie ad esso abbiamo la cosiddetta separazione delle logiche che, nel nostro caso, è utile in quanto nel progetto non lavora una persona singola ma un team, e la suddivisione delle logiche risulta utile per la divisione del lavoro. Appunto per quanto detto risulterà più facile in un secondo momento modificare (se necessario)</w:t>
      </w:r>
      <w:r w:rsidR="00041561">
        <w:t xml:space="preserve"> una delle logiche, ad esempio, in futuro se volessimo aggiungere nuovi attori non andremo a modificare tutte le logiche.</w:t>
      </w:r>
    </w:p>
    <w:p w14:paraId="671B950C" w14:textId="77777777" w:rsidR="00A9480A" w:rsidRDefault="00A9480A" w:rsidP="00F0587A"/>
    <w:p w14:paraId="641F6DB0" w14:textId="5F04AA96" w:rsidR="00A9480A" w:rsidRDefault="00A9480A" w:rsidP="00F0587A">
      <w:r>
        <w:t>Più in dettaglio:</w:t>
      </w:r>
    </w:p>
    <w:p w14:paraId="343B6EEF" w14:textId="77777777" w:rsidR="00A9480A" w:rsidRDefault="00A9480A" w:rsidP="00F0587A"/>
    <w:p w14:paraId="7039549D" w14:textId="3F6030FB" w:rsidR="00A9480A" w:rsidRDefault="00A9480A" w:rsidP="00F0587A">
      <w:r w:rsidRPr="00A9480A">
        <w:rPr>
          <w:b/>
        </w:rPr>
        <w:t>Model</w:t>
      </w:r>
      <w:r>
        <w:t>: Si occuperà solo dei dati utili all'applicazione ed a fornire i metodi per accedere ad essi</w:t>
      </w:r>
    </w:p>
    <w:p w14:paraId="4D752371" w14:textId="11E58D21" w:rsidR="00F376FD" w:rsidRDefault="00A9480A" w:rsidP="00F0587A">
      <w:r w:rsidRPr="00A9480A">
        <w:rPr>
          <w:b/>
        </w:rPr>
        <w:t>View</w:t>
      </w:r>
      <w:r>
        <w:t>: Si occuperà solo della gestione delle interfacce utente. Non si occupa della logica applicativa o dell'elaborazione/validazione dell'input. Garantirà che l'interfaccia rifletta lo stato corrente del modello</w:t>
      </w:r>
      <w:r w:rsidR="001417C5">
        <w:t xml:space="preserve"> </w:t>
      </w:r>
    </w:p>
    <w:p w14:paraId="2831DF7A" w14:textId="2E63DC38" w:rsidR="00A9480A" w:rsidRDefault="00A9480A" w:rsidP="00F0587A">
      <w:r w:rsidRPr="00A9480A">
        <w:rPr>
          <w:b/>
        </w:rPr>
        <w:t>Controller</w:t>
      </w:r>
      <w:r>
        <w:t xml:space="preserve">: Si occuperà soltanto di validare/elaborare l'input dell'utente (fornito dalla parte view) e tradurlo in aggiornamenti(messaggi) che verranno passati al modello </w:t>
      </w:r>
    </w:p>
    <w:p w14:paraId="25678E27" w14:textId="77777777" w:rsidR="001417C5" w:rsidRDefault="001417C5" w:rsidP="00F0587A"/>
    <w:p w14:paraId="2FED9D5E" w14:textId="77777777" w:rsidR="001417C5" w:rsidRDefault="001417C5" w:rsidP="00F0587A">
      <w:pP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62AA14E" w14:textId="1696A4EA" w:rsidR="00A9480A" w:rsidRDefault="00A9480A" w:rsidP="00A9480A">
      <w:pPr>
        <w:widowControl w:val="0"/>
        <w:autoSpaceDE w:val="0"/>
        <w:autoSpaceDN w:val="0"/>
        <w:adjustRightInd w:val="0"/>
        <w:spacing w:after="300" w:line="360" w:lineRule="auto"/>
        <w:rPr>
          <w:rFonts w:ascii="Abadi MT Condensed Extra Bold" w:eastAsia="Hiragino Sans W3" w:hAnsi="Abadi MT Condensed Extra Bold" w:cs="Times"/>
          <w:bCs/>
          <w:iCs/>
          <w:color w:val="000000" w:themeColor="text1"/>
          <w:spacing w:val="5"/>
          <w:kern w:val="1"/>
          <w:sz w:val="36"/>
          <w:szCs w:val="36"/>
        </w:rPr>
      </w:pPr>
      <w:r>
        <w:rPr>
          <w:rFonts w:ascii="Abadi MT Condensed Extra Bold" w:eastAsia="Hiragino Sans W3" w:hAnsi="Abadi MT Condensed Extra Bold" w:cs="Times"/>
          <w:bCs/>
          <w:iCs/>
          <w:color w:val="000000" w:themeColor="text1"/>
          <w:spacing w:val="5"/>
          <w:kern w:val="1"/>
          <w:sz w:val="36"/>
          <w:szCs w:val="36"/>
        </w:rPr>
        <w:t>DAO</w:t>
      </w:r>
    </w:p>
    <w:p w14:paraId="5493A698" w14:textId="1375F258" w:rsidR="00A9480A" w:rsidRDefault="00A9480A" w:rsidP="00A9480A">
      <w:r>
        <w:t>Si è scelto di utilizzare il DAO principalmente per: Separazione logiche e manutenzione.</w:t>
      </w:r>
    </w:p>
    <w:p w14:paraId="25971F62" w14:textId="6F59227C" w:rsidR="00041561" w:rsidRDefault="00A9480A" w:rsidP="00041561">
      <w:r>
        <w:t>La man</w:t>
      </w:r>
      <w:r w:rsidR="00041561">
        <w:t>utenzione in quanto se un giorno si volesse</w:t>
      </w:r>
      <w:r>
        <w:t xml:space="preserve"> modificare il database bisognerà </w:t>
      </w:r>
      <w:r w:rsidR="00041561">
        <w:t>cambiare solamente la parte riguardante il nuovo database senza preoccuparsi delle altre logiche.</w:t>
      </w:r>
    </w:p>
    <w:p w14:paraId="0D265ACC" w14:textId="2EDED038" w:rsidR="00A9480A" w:rsidRPr="00A9480A" w:rsidRDefault="00A9480A" w:rsidP="00A9480A"/>
    <w:p w14:paraId="2C41611A" w14:textId="74082F5D" w:rsidR="00A9480A" w:rsidRPr="00A9480A" w:rsidRDefault="00A9480A" w:rsidP="00A9480A">
      <w:pPr>
        <w:widowControl w:val="0"/>
        <w:autoSpaceDE w:val="0"/>
        <w:autoSpaceDN w:val="0"/>
        <w:adjustRightInd w:val="0"/>
        <w:spacing w:after="300" w:line="360" w:lineRule="auto"/>
        <w:rPr>
          <w:rFonts w:ascii="Abadi MT Condensed Extra Bold" w:eastAsia="Hiragino Sans W3" w:hAnsi="Abadi MT Condensed Extra Bold" w:cs="Times"/>
          <w:bCs/>
          <w:iCs/>
          <w:color w:val="000000" w:themeColor="text1"/>
          <w:spacing w:val="5"/>
          <w:kern w:val="1"/>
          <w:sz w:val="36"/>
          <w:szCs w:val="36"/>
        </w:rPr>
      </w:pPr>
    </w:p>
    <w:p w14:paraId="2AB3ECF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397CC66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D2539C8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98CEDFA" w14:textId="77777777" w:rsidR="00041561" w:rsidRDefault="0004156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427AE43" w14:textId="57E0DD08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bookmarkStart w:id="0" w:name="_GoBack"/>
      <w:bookmarkEnd w:id="0"/>
      <w:r w:rsidRPr="00DC3601">
        <w:rPr>
          <w:rFonts w:ascii="Times" w:eastAsia="Hiragino Sans W3" w:hAnsi="Times" w:cs="Times"/>
          <w:b/>
          <w:bCs/>
          <w:i/>
          <w:iCs/>
          <w:color w:val="000000" w:themeColor="text1"/>
          <w:spacing w:val="5"/>
          <w:kern w:val="1"/>
          <w:sz w:val="28"/>
          <w:szCs w:val="28"/>
        </w:rPr>
        <w:t xml:space="preserve"> </w:t>
      </w:r>
      <w:r w:rsidRPr="00DC3601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C. Software/Object Design</w:t>
      </w:r>
    </w:p>
    <w:p w14:paraId="0E542638" w14:textId="4D4AD928" w:rsidR="00DC3601" w:rsidRDefault="00DC3601" w:rsidP="00DC3601">
      <w:pPr>
        <w:rPr>
          <w:rFonts w:ascii="MS Mincho" w:eastAsia="MS Mincho" w:hAnsi="MS Mincho" w:cs="MS Mincho"/>
        </w:rPr>
      </w:pPr>
      <w:r>
        <w:t xml:space="preserve">Definire gli oggetti del dominio, definire in modo dettagliato componenti, classi, interfacce e membri. Documenti richiesti: (3.1) modelli rappresentanti l’object design con classi, interfacce e membri, (3.2) descrizione dei dettagli di design scelti. </w:t>
      </w:r>
      <w:r>
        <w:rPr>
          <w:rFonts w:ascii="MS Mincho" w:eastAsia="MS Mincho" w:hAnsi="MS Mincho" w:cs="MS Mincho"/>
        </w:rPr>
        <w:t> </w:t>
      </w:r>
    </w:p>
    <w:p w14:paraId="4B79B0D1" w14:textId="77777777" w:rsidR="00DC3601" w:rsidRDefault="00DC3601" w:rsidP="00DC3601">
      <w:pPr>
        <w:rPr>
          <w:rFonts w:ascii="MS Mincho" w:eastAsia="MS Mincho" w:hAnsi="MS Mincho" w:cs="MS Mincho"/>
        </w:rPr>
      </w:pPr>
    </w:p>
    <w:p w14:paraId="50033FC8" w14:textId="77777777" w:rsidR="00DC3601" w:rsidRDefault="00DC3601" w:rsidP="00DC3601">
      <w:pPr>
        <w:rPr>
          <w:rFonts w:ascii="MS Mincho" w:eastAsia="MS Mincho" w:hAnsi="MS Mincho" w:cs="MS Mincho"/>
        </w:rPr>
      </w:pPr>
    </w:p>
    <w:p w14:paraId="104AFF65" w14:textId="44D2EE9C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C.1 Class Diagram </w:t>
      </w:r>
    </w:p>
    <w:p w14:paraId="47B3D8E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996133A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D6C8011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67A10D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3E62F3A" w14:textId="745A576B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 FIGURA CLASS *******</w:t>
      </w:r>
    </w:p>
    <w:p w14:paraId="70AE936B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8D8A546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65D75D2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A7DC7E4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66A3E10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4DBA32F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91024D4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75C737D" w14:textId="77777777" w:rsidR="00625DF8" w:rsidRDefault="00625DF8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F86D8C9" w14:textId="77777777" w:rsidR="005C6B1F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C.3 Descrizione dettagli design scelti</w:t>
      </w:r>
    </w:p>
    <w:p w14:paraId="000B83F2" w14:textId="77777777" w:rsidR="005C6B1F" w:rsidRDefault="005C6B1F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6A439EA" w14:textId="54D17E5B" w:rsidR="00DC3601" w:rsidRDefault="005C6B1F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************</w:t>
      </w:r>
      <w:r w:rsidR="00DC3601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</w:p>
    <w:p w14:paraId="26A5E4EA" w14:textId="2CF9312E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</w:p>
    <w:p w14:paraId="3A493C95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7B2C562" w14:textId="77777777" w:rsidR="00DC3601" w:rsidRPr="00DC3601" w:rsidRDefault="00DC3601" w:rsidP="00DC3601">
      <w:pPr>
        <w:rPr>
          <w:rFonts w:ascii="MS Mincho" w:eastAsia="MS Mincho" w:hAnsi="MS Mincho" w:cs="MS Mincho"/>
          <w:b/>
        </w:rPr>
      </w:pPr>
    </w:p>
    <w:p w14:paraId="1681213D" w14:textId="77777777" w:rsidR="00DC3601" w:rsidRDefault="00DC3601" w:rsidP="00DC3601"/>
    <w:p w14:paraId="688C6999" w14:textId="77777777" w:rsidR="00DC3601" w:rsidRPr="00DC3601" w:rsidRDefault="00DC3601" w:rsidP="00DC3601">
      <w:pPr>
        <w:rPr>
          <w:rFonts w:eastAsia="Hiragino Sans W3"/>
          <w:b/>
          <w:bCs/>
          <w:color w:val="000000" w:themeColor="text1"/>
          <w:spacing w:val="5"/>
          <w:kern w:val="1"/>
          <w:sz w:val="28"/>
          <w:szCs w:val="28"/>
        </w:rPr>
      </w:pPr>
    </w:p>
    <w:p w14:paraId="1C38A53C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9E1CE89" w14:textId="77777777" w:rsidR="00DC3601" w:rsidRDefault="00DC360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38E16D45" w14:textId="77777777" w:rsidR="007A0FF8" w:rsidRPr="00094BF7" w:rsidRDefault="007A0FF8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  <w:r>
        <w:rPr>
          <w:rFonts w:ascii="Arial" w:eastAsia="Hiragino Sans W3" w:hAnsi="Arial" w:cs="Arial"/>
          <w:i/>
          <w:iCs/>
          <w:color w:val="FF0000"/>
          <w:sz w:val="22"/>
          <w:szCs w:val="22"/>
        </w:rPr>
        <w:t xml:space="preserve"> </w:t>
      </w:r>
    </w:p>
    <w:p w14:paraId="3B29C88F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3535407A" w14:textId="540CB887" w:rsidR="007A0FF8" w:rsidRDefault="004B1146" w:rsidP="004B1146">
      <w:pPr>
        <w:widowControl w:val="0"/>
        <w:autoSpaceDE w:val="0"/>
        <w:autoSpaceDN w:val="0"/>
        <w:adjustRightInd w:val="0"/>
        <w:spacing w:line="276" w:lineRule="auto"/>
        <w:rPr>
          <w:rFonts w:ascii="Arial" w:eastAsia="Hiragino Sans W3" w:hAnsi="Arial" w:cs="Arial"/>
          <w:i/>
          <w:iCs/>
          <w:spacing w:val="5"/>
          <w:kern w:val="1"/>
          <w:sz w:val="22"/>
          <w:szCs w:val="22"/>
        </w:rPr>
      </w:pPr>
      <w:r>
        <w:rPr>
          <w:rFonts w:ascii="Arial" w:eastAsia="Hiragino Sans W3" w:hAnsi="Arial" w:cs="Arial"/>
          <w:i/>
          <w:iCs/>
          <w:spacing w:val="5"/>
          <w:kern w:val="1"/>
          <w:sz w:val="22"/>
          <w:szCs w:val="22"/>
        </w:rPr>
        <w:t xml:space="preserve"> </w:t>
      </w:r>
    </w:p>
    <w:p w14:paraId="56F75D96" w14:textId="77777777" w:rsidR="00E509BF" w:rsidRDefault="00E509BF"/>
    <w:sectPr w:rsidR="00E509BF" w:rsidSect="0018180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F8"/>
    <w:rsid w:val="00006D45"/>
    <w:rsid w:val="0002114B"/>
    <w:rsid w:val="00041561"/>
    <w:rsid w:val="00094BF7"/>
    <w:rsid w:val="001417C5"/>
    <w:rsid w:val="001467DE"/>
    <w:rsid w:val="00157C24"/>
    <w:rsid w:val="00206AD1"/>
    <w:rsid w:val="00231269"/>
    <w:rsid w:val="00274C55"/>
    <w:rsid w:val="00291EE0"/>
    <w:rsid w:val="002970C0"/>
    <w:rsid w:val="002F6565"/>
    <w:rsid w:val="003373EE"/>
    <w:rsid w:val="00381819"/>
    <w:rsid w:val="004600B5"/>
    <w:rsid w:val="00464042"/>
    <w:rsid w:val="004A10FD"/>
    <w:rsid w:val="004B1146"/>
    <w:rsid w:val="004D3A6E"/>
    <w:rsid w:val="004D7418"/>
    <w:rsid w:val="004F19BC"/>
    <w:rsid w:val="004F5EBF"/>
    <w:rsid w:val="00524064"/>
    <w:rsid w:val="005C6B1F"/>
    <w:rsid w:val="00624461"/>
    <w:rsid w:val="00625DF8"/>
    <w:rsid w:val="00630DBD"/>
    <w:rsid w:val="00694274"/>
    <w:rsid w:val="006B2171"/>
    <w:rsid w:val="006B6C4B"/>
    <w:rsid w:val="006D0BF7"/>
    <w:rsid w:val="006D61FE"/>
    <w:rsid w:val="006F65B7"/>
    <w:rsid w:val="00746268"/>
    <w:rsid w:val="00772B0B"/>
    <w:rsid w:val="00772B0E"/>
    <w:rsid w:val="007A0FF8"/>
    <w:rsid w:val="007A5401"/>
    <w:rsid w:val="007C6EA4"/>
    <w:rsid w:val="007D25B0"/>
    <w:rsid w:val="007F1A97"/>
    <w:rsid w:val="008D5048"/>
    <w:rsid w:val="0090347E"/>
    <w:rsid w:val="00963406"/>
    <w:rsid w:val="009A0843"/>
    <w:rsid w:val="00A03533"/>
    <w:rsid w:val="00A31B21"/>
    <w:rsid w:val="00A4285D"/>
    <w:rsid w:val="00A9480A"/>
    <w:rsid w:val="00B12775"/>
    <w:rsid w:val="00C232FC"/>
    <w:rsid w:val="00C45E12"/>
    <w:rsid w:val="00D34E6B"/>
    <w:rsid w:val="00D779FE"/>
    <w:rsid w:val="00DC3601"/>
    <w:rsid w:val="00DD3C58"/>
    <w:rsid w:val="00E4283E"/>
    <w:rsid w:val="00E509BF"/>
    <w:rsid w:val="00E85B9C"/>
    <w:rsid w:val="00EB6633"/>
    <w:rsid w:val="00F0587A"/>
    <w:rsid w:val="00F35489"/>
    <w:rsid w:val="00F376FD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52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C36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1182</Words>
  <Characters>6739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30</cp:revision>
  <dcterms:created xsi:type="dcterms:W3CDTF">2017-04-11T08:01:00Z</dcterms:created>
  <dcterms:modified xsi:type="dcterms:W3CDTF">2017-04-20T16:59:00Z</dcterms:modified>
</cp:coreProperties>
</file>